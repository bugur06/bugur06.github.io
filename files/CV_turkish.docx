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C6083" w14:textId="77777777" w:rsidR="00F5689F" w:rsidRDefault="00FC49E3" w:rsidP="00F5689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0630D40" wp14:editId="160673A4">
                <wp:simplePos x="0" y="0"/>
                <wp:positionH relativeFrom="column">
                  <wp:posOffset>-457200</wp:posOffset>
                </wp:positionH>
                <wp:positionV relativeFrom="paragraph">
                  <wp:posOffset>2120900</wp:posOffset>
                </wp:positionV>
                <wp:extent cx="7205472" cy="7010400"/>
                <wp:effectExtent l="0" t="0" r="0" b="0"/>
                <wp:wrapNone/>
                <wp:docPr id="55" name="Rectangle 5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205472" cy="70104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545ED3D" id="Rectangle 58" o:spid="_x0000_s1026" alt="&quot;&quot;" style="position:absolute;margin-left:-36pt;margin-top:167pt;width:567.35pt;height:552pt;z-index:-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" fillcolor="#a9d4db [3204]" stroked="f"/>
            </w:pict>
          </mc:Fallback>
        </mc:AlternateContent>
      </w:r>
    </w:p>
    <w:tbl>
      <w:tblPr>
        <w:tblW w:w="5000" w:type="pct"/>
        <w:tblLook w:val="0600" w:firstRow="0" w:lastRow="0" w:firstColumn="0" w:lastColumn="0" w:noHBand="1" w:noVBand="1"/>
      </w:tblPr>
      <w:tblGrid>
        <w:gridCol w:w="7020"/>
        <w:gridCol w:w="222"/>
        <w:gridCol w:w="3544"/>
      </w:tblGrid>
      <w:tr w:rsidR="00E6525B" w14:paraId="27D64F9C" w14:textId="77777777" w:rsidTr="00FC49E3">
        <w:trPr>
          <w:trHeight w:val="1728"/>
        </w:trPr>
        <w:tc>
          <w:tcPr>
            <w:tcW w:w="2965" w:type="pct"/>
          </w:tcPr>
          <w:p w14:paraId="335DB9C0" w14:textId="27B511A8" w:rsidR="00E6525B" w:rsidRDefault="007733AB" w:rsidP="007733AB">
            <w:pPr>
              <w:pStyle w:val="Title"/>
            </w:pPr>
            <w:r>
              <w:t>Muhammed Behlül Uğur</w:t>
            </w:r>
          </w:p>
        </w:tc>
        <w:tc>
          <w:tcPr>
            <w:tcW w:w="377" w:type="pct"/>
          </w:tcPr>
          <w:p w14:paraId="2DABBB1D" w14:textId="77777777" w:rsidR="00E6525B" w:rsidRPr="00F5689F" w:rsidRDefault="00E6525B" w:rsidP="00F5689F"/>
        </w:tc>
        <w:tc>
          <w:tcPr>
            <w:tcW w:w="1658" w:type="pct"/>
            <w:vMerge w:val="restart"/>
            <w:vAlign w:val="bottom"/>
          </w:tcPr>
          <w:p w14:paraId="30362280" w14:textId="389EA6C2" w:rsidR="00E6525B" w:rsidRDefault="00580AD6" w:rsidP="00580AD6">
            <w:pPr>
              <w:pStyle w:val="BodyContactInfo"/>
              <w:ind w:left="586"/>
            </w:pPr>
            <w:r>
              <w:rPr>
                <w:noProof/>
              </w:rPr>
              <w:drawing>
                <wp:inline distT="0" distB="0" distL="0" distR="0" wp14:anchorId="5787130D" wp14:editId="13EFF248">
                  <wp:extent cx="1028700" cy="1369447"/>
                  <wp:effectExtent l="0" t="0" r="0" b="254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488" cy="13718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6525B" w:rsidRPr="00F5689F">
              <w:t xml:space="preserve">  </w:t>
            </w:r>
          </w:p>
        </w:tc>
      </w:tr>
      <w:tr w:rsidR="00E97CB2" w:rsidRPr="00F5689F" w14:paraId="0D39467B" w14:textId="77777777" w:rsidTr="00FC49E3">
        <w:trPr>
          <w:trHeight w:val="115"/>
        </w:trPr>
        <w:tc>
          <w:tcPr>
            <w:tcW w:w="2965" w:type="pct"/>
            <w:shd w:val="clear" w:color="auto" w:fill="auto"/>
          </w:tcPr>
          <w:p w14:paraId="63B8D59B" w14:textId="77777777" w:rsidR="00E97CB2" w:rsidRPr="00F5689F" w:rsidRDefault="00FC49E3" w:rsidP="00F5689F">
            <w:pPr>
              <w:spacing w:line="240" w:lineRule="auto"/>
              <w:rPr>
                <w:sz w:val="8"/>
                <w:szCs w:val="8"/>
              </w:rPr>
            </w:pPr>
            <w:r w:rsidRPr="00D00539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5BD0DE45" wp14:editId="76EBDA20">
                      <wp:extent cx="3867912" cy="0"/>
                      <wp:effectExtent l="0" t="19050" r="56515" b="38100"/>
                      <wp:docPr id="2" name="Line 25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867912" cy="0"/>
                              </a:xfrm>
                              <a:prstGeom prst="line">
                                <a:avLst/>
                              </a:prstGeom>
                              <a:noFill/>
                              <a:ln w="6350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613EE01" id="Line 25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04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" strokecolor="#231f20" strokeweight="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377" w:type="pct"/>
            <w:shd w:val="clear" w:color="auto" w:fill="auto"/>
          </w:tcPr>
          <w:p w14:paraId="44E79584" w14:textId="77777777" w:rsidR="00E97CB2" w:rsidRPr="00F5689F" w:rsidRDefault="00E97CB2" w:rsidP="00F5689F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1658" w:type="pct"/>
            <w:vMerge/>
            <w:shd w:val="clear" w:color="auto" w:fill="auto"/>
          </w:tcPr>
          <w:p w14:paraId="035FCC9D" w14:textId="77777777" w:rsidR="00E97CB2" w:rsidRPr="00F5689F" w:rsidRDefault="00E97CB2" w:rsidP="00F5689F">
            <w:pPr>
              <w:spacing w:line="240" w:lineRule="auto"/>
              <w:rPr>
                <w:sz w:val="8"/>
                <w:szCs w:val="8"/>
              </w:rPr>
            </w:pPr>
          </w:p>
        </w:tc>
      </w:tr>
      <w:tr w:rsidR="00E97CB2" w14:paraId="4D5E9BD5" w14:textId="77777777" w:rsidTr="00FC49E3">
        <w:trPr>
          <w:trHeight w:val="2592"/>
        </w:trPr>
        <w:tc>
          <w:tcPr>
            <w:tcW w:w="2965" w:type="pct"/>
          </w:tcPr>
          <w:p w14:paraId="69518CEF" w14:textId="77777777" w:rsidR="00E97CB2" w:rsidRDefault="00E97CB2" w:rsidP="00F5689F"/>
        </w:tc>
        <w:tc>
          <w:tcPr>
            <w:tcW w:w="377" w:type="pct"/>
          </w:tcPr>
          <w:p w14:paraId="7898AC20" w14:textId="77777777" w:rsidR="00E97CB2" w:rsidRDefault="00E97CB2" w:rsidP="00F5689F"/>
        </w:tc>
        <w:tc>
          <w:tcPr>
            <w:tcW w:w="1658" w:type="pct"/>
          </w:tcPr>
          <w:p w14:paraId="141038C5" w14:textId="77777777" w:rsidR="00E97CB2" w:rsidRDefault="00E97CB2" w:rsidP="00F5689F"/>
        </w:tc>
      </w:tr>
      <w:tr w:rsidR="00FC49E3" w14:paraId="403D4AD0" w14:textId="77777777" w:rsidTr="00FC49E3">
        <w:tc>
          <w:tcPr>
            <w:tcW w:w="2965" w:type="pct"/>
          </w:tcPr>
          <w:p w14:paraId="418D120C" w14:textId="47F5C438" w:rsidR="00FC49E3" w:rsidRPr="007733AB" w:rsidRDefault="007733AB" w:rsidP="00FC49E3">
            <w:pPr>
              <w:pStyle w:val="Heading1"/>
              <w:rPr>
                <w:sz w:val="40"/>
              </w:rPr>
            </w:pPr>
            <w:r w:rsidRPr="007733AB">
              <w:rPr>
                <w:sz w:val="40"/>
              </w:rPr>
              <w:t>Eğitim ve tecrübe</w:t>
            </w:r>
            <w:r w:rsidR="00FC49E3" w:rsidRPr="007733AB">
              <w:rPr>
                <w:sz w:val="40"/>
              </w:rPr>
              <w:t xml:space="preserve"> </w:t>
            </w:r>
          </w:p>
        </w:tc>
        <w:tc>
          <w:tcPr>
            <w:tcW w:w="377" w:type="pct"/>
          </w:tcPr>
          <w:p w14:paraId="5BFA1DC4" w14:textId="77777777" w:rsidR="00FC49E3" w:rsidRDefault="00FC49E3" w:rsidP="00F5689F"/>
        </w:tc>
        <w:tc>
          <w:tcPr>
            <w:tcW w:w="1658" w:type="pct"/>
          </w:tcPr>
          <w:p w14:paraId="2554C604" w14:textId="0F615C74" w:rsidR="00FC49E3" w:rsidRDefault="007733AB" w:rsidP="00E97CB2">
            <w:pPr>
              <w:pStyle w:val="Heading1"/>
            </w:pPr>
            <w:r>
              <w:t xml:space="preserve">Bilgisayar </w:t>
            </w:r>
            <w:r w:rsidR="00660F02">
              <w:t>Bilgisi</w:t>
            </w:r>
          </w:p>
        </w:tc>
      </w:tr>
      <w:tr w:rsidR="00E6525B" w:rsidRPr="00F5689F" w14:paraId="56F9873A" w14:textId="77777777" w:rsidTr="00FC49E3">
        <w:trPr>
          <w:trHeight w:val="115"/>
        </w:trPr>
        <w:tc>
          <w:tcPr>
            <w:tcW w:w="2965" w:type="pct"/>
            <w:shd w:val="clear" w:color="auto" w:fill="auto"/>
          </w:tcPr>
          <w:p w14:paraId="0A6BF2B8" w14:textId="33227BF1" w:rsidR="00E6525B" w:rsidRPr="00F5689F" w:rsidRDefault="00324575" w:rsidP="00F5689F">
            <w:pPr>
              <w:spacing w:line="240" w:lineRule="auto"/>
              <w:rPr>
                <w:sz w:val="8"/>
                <w:szCs w:val="8"/>
              </w:rPr>
            </w:pPr>
            <w:r w:rsidRPr="00E93F11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4CF9ACAF" wp14:editId="21629124">
                      <wp:extent cx="3871686" cy="0"/>
                      <wp:effectExtent l="0" t="19050" r="33655" b="19050"/>
                      <wp:docPr id="17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871686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29F20B9" id="Line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04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377" w:type="pct"/>
            <w:shd w:val="clear" w:color="auto" w:fill="auto"/>
          </w:tcPr>
          <w:p w14:paraId="6A4B388F" w14:textId="77777777" w:rsidR="00E6525B" w:rsidRPr="00F5689F" w:rsidRDefault="00E6525B" w:rsidP="00F5689F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1658" w:type="pct"/>
            <w:shd w:val="clear" w:color="auto" w:fill="auto"/>
          </w:tcPr>
          <w:p w14:paraId="62C5BD3C" w14:textId="77777777" w:rsidR="00E6525B" w:rsidRPr="00F5689F" w:rsidRDefault="00FC49E3" w:rsidP="00F5689F">
            <w:pPr>
              <w:spacing w:line="240" w:lineRule="auto"/>
              <w:rPr>
                <w:sz w:val="8"/>
                <w:szCs w:val="8"/>
              </w:rPr>
            </w:pPr>
            <w:r w:rsidRPr="00E93F11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77BA06B8" wp14:editId="36A0B0DD">
                      <wp:extent cx="2103120" cy="0"/>
                      <wp:effectExtent l="0" t="19050" r="30480" b="19050"/>
                      <wp:docPr id="16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1031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D193A92" id="Line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5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</w:tr>
      <w:tr w:rsidR="00FC49E3" w14:paraId="5146D1B0" w14:textId="77777777" w:rsidTr="00FC49E3">
        <w:trPr>
          <w:trHeight w:val="2304"/>
        </w:trPr>
        <w:tc>
          <w:tcPr>
            <w:tcW w:w="2965" w:type="pct"/>
            <w:vMerge w:val="restart"/>
          </w:tcPr>
          <w:p w14:paraId="3DC5B382" w14:textId="3237BBCE" w:rsidR="00FC49E3" w:rsidRPr="00E97CB2" w:rsidRDefault="00660F02" w:rsidP="00E97CB2">
            <w:pPr>
              <w:pStyle w:val="DateRange"/>
            </w:pPr>
            <w:r>
              <w:t>2021</w:t>
            </w:r>
            <w:r w:rsidR="001800D9">
              <w:t>-devam</w:t>
            </w:r>
            <w:r w:rsidR="00FC49E3" w:rsidRPr="00E97CB2">
              <w:t xml:space="preserve"> </w:t>
            </w:r>
          </w:p>
          <w:p w14:paraId="64844A3B" w14:textId="3838D0C7" w:rsidR="00FC49E3" w:rsidRPr="007733AB" w:rsidRDefault="007733AB" w:rsidP="00E97CB2">
            <w:pPr>
              <w:pStyle w:val="JobTitleandDegree"/>
              <w:rPr>
                <w:sz w:val="28"/>
                <w:szCs w:val="28"/>
              </w:rPr>
            </w:pPr>
            <w:r w:rsidRPr="007733AB">
              <w:rPr>
                <w:sz w:val="28"/>
                <w:szCs w:val="28"/>
              </w:rPr>
              <w:t>Ortadoğu Teknik Üniversitesi – Bilgisayar ve Öğretim teknolojileri Öğretmenliği</w:t>
            </w:r>
          </w:p>
          <w:p w14:paraId="4220A8A1" w14:textId="4AFF5AC3" w:rsidR="00FC49E3" w:rsidRDefault="007733AB" w:rsidP="00D87E03">
            <w:pPr>
              <w:pStyle w:val="Jobdescription"/>
              <w:rPr>
                <w:sz w:val="24"/>
                <w:szCs w:val="24"/>
              </w:rPr>
            </w:pPr>
            <w:r w:rsidRPr="00660F02">
              <w:rPr>
                <w:sz w:val="24"/>
                <w:szCs w:val="24"/>
              </w:rPr>
              <w:t>Ortalama: 3.76</w:t>
            </w:r>
          </w:p>
          <w:p w14:paraId="4149B53E" w14:textId="77777777" w:rsidR="00447977" w:rsidRDefault="00447977" w:rsidP="00D87E03">
            <w:pPr>
              <w:pStyle w:val="Jobdescription"/>
              <w:rPr>
                <w:sz w:val="24"/>
                <w:szCs w:val="24"/>
              </w:rPr>
            </w:pPr>
          </w:p>
          <w:p w14:paraId="5A8EF036" w14:textId="7B3FC8C3" w:rsidR="00447977" w:rsidRPr="00447977" w:rsidRDefault="00447977" w:rsidP="00447977">
            <w:pPr>
              <w:pStyle w:val="Jobdescription"/>
              <w:spacing w:line="240" w:lineRule="auto"/>
              <w:rPr>
                <w:b/>
                <w:bCs/>
                <w:sz w:val="24"/>
                <w:szCs w:val="24"/>
              </w:rPr>
            </w:pPr>
            <w:r w:rsidRPr="00447977">
              <w:rPr>
                <w:b/>
                <w:bCs/>
                <w:sz w:val="24"/>
                <w:szCs w:val="24"/>
              </w:rPr>
              <w:t>Staj, 202</w:t>
            </w:r>
            <w:r w:rsidR="00BA02F8">
              <w:rPr>
                <w:b/>
                <w:bCs/>
                <w:sz w:val="24"/>
                <w:szCs w:val="24"/>
              </w:rPr>
              <w:t>1</w:t>
            </w:r>
            <w:r w:rsidRPr="00447977">
              <w:rPr>
                <w:b/>
                <w:bCs/>
                <w:sz w:val="24"/>
                <w:szCs w:val="24"/>
              </w:rPr>
              <w:t>, 1 ay</w:t>
            </w:r>
          </w:p>
          <w:p w14:paraId="4404FE01" w14:textId="79DC768C" w:rsidR="00324575" w:rsidRPr="00447977" w:rsidRDefault="00447977" w:rsidP="00447977">
            <w:pPr>
              <w:pStyle w:val="Jobdescription"/>
              <w:spacing w:line="240" w:lineRule="auto"/>
              <w:rPr>
                <w:b/>
                <w:bCs/>
                <w:sz w:val="24"/>
                <w:szCs w:val="24"/>
              </w:rPr>
            </w:pPr>
            <w:r w:rsidRPr="00447977">
              <w:rPr>
                <w:b/>
                <w:bCs/>
                <w:sz w:val="24"/>
                <w:szCs w:val="24"/>
              </w:rPr>
              <w:t xml:space="preserve">Taleworlds Entertainment: </w:t>
            </w:r>
            <w:r w:rsidRPr="00447977">
              <w:rPr>
                <w:sz w:val="24"/>
                <w:szCs w:val="24"/>
              </w:rPr>
              <w:t xml:space="preserve">oyun motorunun optimiza edilmesinde görev aldım. </w:t>
            </w:r>
          </w:p>
          <w:p w14:paraId="0B88240F" w14:textId="00DC0A4D" w:rsidR="00324575" w:rsidRDefault="00324575" w:rsidP="00D87E03">
            <w:pPr>
              <w:pStyle w:val="Jobdescription"/>
              <w:rPr>
                <w:sz w:val="24"/>
                <w:szCs w:val="24"/>
              </w:rPr>
            </w:pPr>
          </w:p>
          <w:p w14:paraId="1483DDF4" w14:textId="785DD3BD" w:rsidR="00324575" w:rsidRDefault="00324575" w:rsidP="00D87E03">
            <w:pPr>
              <w:pStyle w:val="Jobdescription"/>
              <w:rPr>
                <w:b/>
                <w:bCs/>
                <w:sz w:val="36"/>
                <w:szCs w:val="36"/>
              </w:rPr>
            </w:pPr>
            <w:r w:rsidRPr="00324575">
              <w:rPr>
                <w:b/>
                <w:bCs/>
                <w:sz w:val="36"/>
                <w:szCs w:val="36"/>
              </w:rPr>
              <w:t>Yabancı dil</w:t>
            </w:r>
            <w:r w:rsidRPr="00E93F11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4290EE66" wp14:editId="4D1698E5">
                      <wp:extent cx="3871686" cy="0"/>
                      <wp:effectExtent l="0" t="19050" r="33655" b="19050"/>
                      <wp:docPr id="4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871686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0BC54CD" id="Line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04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  <w:p w14:paraId="74D07758" w14:textId="77777777" w:rsidR="00FC49E3" w:rsidRDefault="00324575" w:rsidP="00D87E03">
            <w:pPr>
              <w:pStyle w:val="Jobdescription"/>
              <w:rPr>
                <w:sz w:val="24"/>
                <w:szCs w:val="22"/>
              </w:rPr>
            </w:pPr>
            <w:r w:rsidRPr="00324575">
              <w:rPr>
                <w:sz w:val="24"/>
                <w:szCs w:val="22"/>
              </w:rPr>
              <w:t>İngilizce</w:t>
            </w:r>
            <w:r>
              <w:rPr>
                <w:sz w:val="24"/>
                <w:szCs w:val="22"/>
              </w:rPr>
              <w:t>: Yds 96</w:t>
            </w:r>
          </w:p>
          <w:p w14:paraId="70BAD681" w14:textId="23AFD2F0" w:rsidR="00324575" w:rsidRDefault="00324575" w:rsidP="00D87E03">
            <w:pPr>
              <w:pStyle w:val="Jobdescription"/>
            </w:pPr>
            <w:r w:rsidRPr="00324575">
              <w:rPr>
                <w:sz w:val="24"/>
                <w:szCs w:val="22"/>
              </w:rPr>
              <w:t>İspanyolca</w:t>
            </w:r>
            <w:r>
              <w:rPr>
                <w:sz w:val="24"/>
                <w:szCs w:val="22"/>
              </w:rPr>
              <w:t>: Başlangıç</w:t>
            </w:r>
          </w:p>
        </w:tc>
        <w:tc>
          <w:tcPr>
            <w:tcW w:w="377" w:type="pct"/>
            <w:vMerge w:val="restart"/>
          </w:tcPr>
          <w:p w14:paraId="4AC40DF8" w14:textId="77777777" w:rsidR="00FC49E3" w:rsidRDefault="00FC49E3" w:rsidP="00E6525B"/>
        </w:tc>
        <w:tc>
          <w:tcPr>
            <w:tcW w:w="1658" w:type="pct"/>
          </w:tcPr>
          <w:p w14:paraId="72940E6A" w14:textId="77777777" w:rsidR="00FC49E3" w:rsidRDefault="00660F02" w:rsidP="00C80E16">
            <w:pPr>
              <w:pStyle w:val="DateRange"/>
              <w:spacing w:before="120"/>
            </w:pPr>
            <w:r>
              <w:t>Ms Word: iyi</w:t>
            </w:r>
          </w:p>
          <w:p w14:paraId="6458224B" w14:textId="77777777" w:rsidR="00660F02" w:rsidRDefault="00660F02" w:rsidP="00C80E16">
            <w:pPr>
              <w:pStyle w:val="DateRange"/>
              <w:spacing w:before="120"/>
            </w:pPr>
            <w:r>
              <w:t>Ms Powerpoint: iyi</w:t>
            </w:r>
          </w:p>
          <w:p w14:paraId="7ED45A89" w14:textId="77777777" w:rsidR="00660F02" w:rsidRDefault="00660F02" w:rsidP="00C80E16">
            <w:pPr>
              <w:pStyle w:val="DateRange"/>
              <w:spacing w:before="120"/>
            </w:pPr>
            <w:r>
              <w:t>Ms Excel: Orta</w:t>
            </w:r>
          </w:p>
          <w:p w14:paraId="52B5926C" w14:textId="77777777" w:rsidR="00660F02" w:rsidRDefault="001800D9" w:rsidP="00C80E16">
            <w:pPr>
              <w:pStyle w:val="DateRange"/>
              <w:spacing w:before="120"/>
            </w:pPr>
            <w:r>
              <w:t>Ms Access: Orta</w:t>
            </w:r>
          </w:p>
          <w:p w14:paraId="7E2177C2" w14:textId="77777777" w:rsidR="00C80E16" w:rsidRDefault="00C80E16" w:rsidP="00C80E16">
            <w:pPr>
              <w:pStyle w:val="DateRange"/>
              <w:spacing w:before="120"/>
            </w:pPr>
            <w:r>
              <w:t>Python: Orta</w:t>
            </w:r>
          </w:p>
          <w:p w14:paraId="0CCEBF6D" w14:textId="77777777" w:rsidR="00C80E16" w:rsidRDefault="00C80E16" w:rsidP="00C80E16">
            <w:pPr>
              <w:pStyle w:val="DateRange"/>
              <w:spacing w:before="120"/>
            </w:pPr>
            <w:r>
              <w:t>C++: Orta</w:t>
            </w:r>
          </w:p>
          <w:p w14:paraId="0BEAFF0A" w14:textId="7D53A430" w:rsidR="00324575" w:rsidRDefault="00324575" w:rsidP="00C80E16">
            <w:pPr>
              <w:pStyle w:val="DateRange"/>
              <w:spacing w:before="120"/>
            </w:pPr>
          </w:p>
        </w:tc>
      </w:tr>
      <w:tr w:rsidR="00FC49E3" w14:paraId="65BCBCC9" w14:textId="77777777" w:rsidTr="00FC49E3">
        <w:tc>
          <w:tcPr>
            <w:tcW w:w="2965" w:type="pct"/>
            <w:vMerge/>
          </w:tcPr>
          <w:p w14:paraId="24E7297A" w14:textId="77777777" w:rsidR="00FC49E3" w:rsidRPr="00E97CB2" w:rsidRDefault="00FC49E3" w:rsidP="00E97CB2">
            <w:pPr>
              <w:pStyle w:val="Heading1"/>
            </w:pPr>
          </w:p>
        </w:tc>
        <w:tc>
          <w:tcPr>
            <w:tcW w:w="377" w:type="pct"/>
            <w:vMerge/>
          </w:tcPr>
          <w:p w14:paraId="532EED4F" w14:textId="77777777" w:rsidR="00FC49E3" w:rsidRDefault="00FC49E3" w:rsidP="00F5689F"/>
        </w:tc>
        <w:tc>
          <w:tcPr>
            <w:tcW w:w="1658" w:type="pct"/>
          </w:tcPr>
          <w:p w14:paraId="4A52CE2F" w14:textId="167447B0" w:rsidR="00FC49E3" w:rsidRPr="00E97CB2" w:rsidRDefault="007733AB" w:rsidP="00E97CB2">
            <w:pPr>
              <w:pStyle w:val="Heading1"/>
            </w:pPr>
            <w:r>
              <w:t>İlgi Alanları</w:t>
            </w:r>
          </w:p>
        </w:tc>
      </w:tr>
      <w:tr w:rsidR="00FC49E3" w:rsidRPr="00F5689F" w14:paraId="069215F7" w14:textId="77777777" w:rsidTr="00FC49E3">
        <w:trPr>
          <w:trHeight w:val="115"/>
        </w:trPr>
        <w:tc>
          <w:tcPr>
            <w:tcW w:w="2965" w:type="pct"/>
            <w:vMerge/>
            <w:shd w:val="clear" w:color="auto" w:fill="auto"/>
          </w:tcPr>
          <w:p w14:paraId="14A35173" w14:textId="77777777" w:rsidR="00FC49E3" w:rsidRPr="00F5689F" w:rsidRDefault="00FC49E3" w:rsidP="00F5689F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377" w:type="pct"/>
            <w:vMerge/>
            <w:shd w:val="clear" w:color="auto" w:fill="auto"/>
          </w:tcPr>
          <w:p w14:paraId="587867DE" w14:textId="77777777" w:rsidR="00FC49E3" w:rsidRPr="00F5689F" w:rsidRDefault="00FC49E3" w:rsidP="00F5689F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1658" w:type="pct"/>
            <w:shd w:val="clear" w:color="auto" w:fill="auto"/>
          </w:tcPr>
          <w:p w14:paraId="1E35873E" w14:textId="77777777" w:rsidR="00FC49E3" w:rsidRPr="00F5689F" w:rsidRDefault="00FC49E3" w:rsidP="00F5689F">
            <w:pPr>
              <w:spacing w:line="240" w:lineRule="auto"/>
              <w:rPr>
                <w:sz w:val="8"/>
                <w:szCs w:val="8"/>
              </w:rPr>
            </w:pPr>
            <w:r w:rsidRPr="00E93F11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4DADD70A" wp14:editId="211F82C9">
                      <wp:extent cx="2103120" cy="0"/>
                      <wp:effectExtent l="0" t="19050" r="30480" b="19050"/>
                      <wp:docPr id="13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1031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CA53E8A" id="Line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5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</w:tr>
      <w:tr w:rsidR="00FC49E3" w14:paraId="5F41B872" w14:textId="77777777" w:rsidTr="00660F02">
        <w:trPr>
          <w:trHeight w:val="1357"/>
        </w:trPr>
        <w:tc>
          <w:tcPr>
            <w:tcW w:w="2965" w:type="pct"/>
            <w:vMerge/>
          </w:tcPr>
          <w:p w14:paraId="2D61604D" w14:textId="77777777" w:rsidR="00FC49E3" w:rsidRPr="00E97CB2" w:rsidRDefault="00FC49E3" w:rsidP="00E97CB2">
            <w:pPr>
              <w:pStyle w:val="DateRange"/>
            </w:pPr>
          </w:p>
        </w:tc>
        <w:tc>
          <w:tcPr>
            <w:tcW w:w="377" w:type="pct"/>
            <w:vMerge/>
          </w:tcPr>
          <w:p w14:paraId="0BB82CF6" w14:textId="77777777" w:rsidR="00FC49E3" w:rsidRDefault="00FC49E3" w:rsidP="00E6525B"/>
        </w:tc>
        <w:tc>
          <w:tcPr>
            <w:tcW w:w="1658" w:type="pct"/>
          </w:tcPr>
          <w:p w14:paraId="740BEFF9" w14:textId="43CBD267" w:rsidR="00FC49E3" w:rsidRDefault="00324575" w:rsidP="007733AB">
            <w:pPr>
              <w:pStyle w:val="SkillsBulle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Bilardo</w:t>
            </w:r>
          </w:p>
          <w:p w14:paraId="241C70BF" w14:textId="2B251BD9" w:rsidR="001800D9" w:rsidRDefault="001800D9" w:rsidP="007733AB">
            <w:pPr>
              <w:pStyle w:val="SkillsBulle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Bilgisayar Oyunları</w:t>
            </w:r>
          </w:p>
          <w:p w14:paraId="2E49C61B" w14:textId="73C48F35" w:rsidR="00660F02" w:rsidRPr="00660F02" w:rsidRDefault="00660F02" w:rsidP="007733AB">
            <w:pPr>
              <w:pStyle w:val="SkillsBulle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Futbol</w:t>
            </w:r>
          </w:p>
        </w:tc>
      </w:tr>
      <w:tr w:rsidR="00FC49E3" w14:paraId="52EE4005" w14:textId="77777777" w:rsidTr="00FC49E3">
        <w:tc>
          <w:tcPr>
            <w:tcW w:w="2965" w:type="pct"/>
            <w:vMerge/>
          </w:tcPr>
          <w:p w14:paraId="774DE7EB" w14:textId="77777777" w:rsidR="00FC49E3" w:rsidRPr="00E97CB2" w:rsidRDefault="00FC49E3" w:rsidP="00E97CB2">
            <w:pPr>
              <w:pStyle w:val="Heading1"/>
            </w:pPr>
          </w:p>
        </w:tc>
        <w:tc>
          <w:tcPr>
            <w:tcW w:w="377" w:type="pct"/>
            <w:vMerge/>
          </w:tcPr>
          <w:p w14:paraId="02C721E7" w14:textId="77777777" w:rsidR="00FC49E3" w:rsidRDefault="00FC49E3" w:rsidP="00F5689F"/>
        </w:tc>
        <w:tc>
          <w:tcPr>
            <w:tcW w:w="1658" w:type="pct"/>
          </w:tcPr>
          <w:p w14:paraId="2C6C5464" w14:textId="5F4B5293" w:rsidR="00FC49E3" w:rsidRPr="00E97CB2" w:rsidRDefault="001800D9" w:rsidP="00E97CB2">
            <w:pPr>
              <w:pStyle w:val="Heading1"/>
            </w:pPr>
            <w:r>
              <w:t>İletişim</w:t>
            </w:r>
          </w:p>
        </w:tc>
      </w:tr>
      <w:tr w:rsidR="00FC49E3" w:rsidRPr="00F5689F" w14:paraId="0951CB47" w14:textId="77777777" w:rsidTr="00FC49E3">
        <w:trPr>
          <w:trHeight w:val="115"/>
        </w:trPr>
        <w:tc>
          <w:tcPr>
            <w:tcW w:w="2965" w:type="pct"/>
            <w:vMerge/>
            <w:shd w:val="clear" w:color="auto" w:fill="auto"/>
          </w:tcPr>
          <w:p w14:paraId="191AD96F" w14:textId="77777777" w:rsidR="00FC49E3" w:rsidRPr="00F5689F" w:rsidRDefault="00FC49E3" w:rsidP="00F5689F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377" w:type="pct"/>
            <w:vMerge/>
            <w:shd w:val="clear" w:color="auto" w:fill="auto"/>
          </w:tcPr>
          <w:p w14:paraId="36143418" w14:textId="77777777" w:rsidR="00FC49E3" w:rsidRPr="00F5689F" w:rsidRDefault="00FC49E3" w:rsidP="00F5689F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1658" w:type="pct"/>
            <w:shd w:val="clear" w:color="auto" w:fill="auto"/>
          </w:tcPr>
          <w:p w14:paraId="401F3C1C" w14:textId="37201709" w:rsidR="00FC49E3" w:rsidRPr="00F5689F" w:rsidRDefault="00FC49E3" w:rsidP="00F5689F">
            <w:pPr>
              <w:spacing w:line="240" w:lineRule="auto"/>
              <w:rPr>
                <w:sz w:val="8"/>
                <w:szCs w:val="8"/>
              </w:rPr>
            </w:pPr>
            <w:r w:rsidRPr="00E93F11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50E91EED" wp14:editId="1A5455FF">
                      <wp:extent cx="2103120" cy="0"/>
                      <wp:effectExtent l="0" t="19050" r="30480" b="19050"/>
                      <wp:docPr id="15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1031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EA93271" id="Line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5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</w:tr>
      <w:tr w:rsidR="00FC49E3" w14:paraId="246CDCF6" w14:textId="77777777" w:rsidTr="00FC49E3">
        <w:trPr>
          <w:trHeight w:val="2448"/>
        </w:trPr>
        <w:tc>
          <w:tcPr>
            <w:tcW w:w="2965" w:type="pct"/>
            <w:vMerge/>
          </w:tcPr>
          <w:p w14:paraId="21F012C0" w14:textId="77777777" w:rsidR="00FC49E3" w:rsidRPr="00E97CB2" w:rsidRDefault="00FC49E3" w:rsidP="00E97CB2">
            <w:pPr>
              <w:pStyle w:val="DateRange"/>
            </w:pPr>
          </w:p>
        </w:tc>
        <w:tc>
          <w:tcPr>
            <w:tcW w:w="377" w:type="pct"/>
            <w:vMerge/>
          </w:tcPr>
          <w:p w14:paraId="120C0CD2" w14:textId="77777777" w:rsidR="00FC49E3" w:rsidRDefault="00FC49E3" w:rsidP="00E6525B"/>
        </w:tc>
        <w:tc>
          <w:tcPr>
            <w:tcW w:w="1658" w:type="pct"/>
          </w:tcPr>
          <w:p w14:paraId="73548930" w14:textId="4926BFFA" w:rsidR="00FC49E3" w:rsidRPr="00D87E03" w:rsidRDefault="000017B7" w:rsidP="00D87E03">
            <w:pPr>
              <w:pStyle w:val="BodyContactInfo"/>
            </w:pPr>
            <w:r>
              <w:t>Bağlarbaşı Mah. Goncagül Sok. 12/13</w:t>
            </w:r>
            <w:r w:rsidR="00FC49E3" w:rsidRPr="00D87E03">
              <w:t xml:space="preserve"> </w:t>
            </w:r>
          </w:p>
          <w:p w14:paraId="0D1FD96C" w14:textId="27EE43BF" w:rsidR="00FC49E3" w:rsidRPr="00D87E03" w:rsidRDefault="001800D9" w:rsidP="00D87E03">
            <w:pPr>
              <w:pStyle w:val="BodyContactInfo"/>
            </w:pPr>
            <w:r>
              <w:t>Keçiören/Ankara</w:t>
            </w:r>
            <w:r w:rsidR="00FC49E3" w:rsidRPr="00D87E03">
              <w:t xml:space="preserve"> </w:t>
            </w:r>
          </w:p>
          <w:p w14:paraId="19E4B5C4" w14:textId="6795AEB0" w:rsidR="00FC49E3" w:rsidRPr="00D87E03" w:rsidRDefault="001800D9" w:rsidP="00D87E03">
            <w:pPr>
              <w:pStyle w:val="BodyContactInfo"/>
            </w:pPr>
            <w:r>
              <w:t>+905511086405</w:t>
            </w:r>
          </w:p>
          <w:p w14:paraId="761DD626" w14:textId="3FC298DF" w:rsidR="00FC49E3" w:rsidRPr="00D87E03" w:rsidRDefault="001800D9" w:rsidP="00D87E03">
            <w:pPr>
              <w:pStyle w:val="BodyContactInfo"/>
            </w:pPr>
            <w:r>
              <w:t>uur.muhammed@gmail.com</w:t>
            </w:r>
            <w:r w:rsidR="00FC49E3" w:rsidRPr="00D87E03">
              <w:t xml:space="preserve"> </w:t>
            </w:r>
          </w:p>
          <w:p w14:paraId="71AD679D" w14:textId="3EEB8DD0" w:rsidR="00FC49E3" w:rsidRPr="00D87E03" w:rsidRDefault="005D36F7" w:rsidP="00D87E03">
            <w:pPr>
              <w:pStyle w:val="BodyContactInfo"/>
            </w:pPr>
            <w:r w:rsidRPr="005D36F7">
              <w:t>https://www.linkedin.com/in/behlül-uğur-750678167/</w:t>
            </w:r>
          </w:p>
        </w:tc>
      </w:tr>
    </w:tbl>
    <w:p w14:paraId="17B645FB" w14:textId="77777777" w:rsidR="00324575" w:rsidRDefault="00324575" w:rsidP="00C80E16"/>
    <w:sectPr w:rsidR="00324575" w:rsidSect="00F5689F">
      <w:pgSz w:w="12240" w:h="15840"/>
      <w:pgMar w:top="720" w:right="734" w:bottom="288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BBDB0E" w14:textId="77777777" w:rsidR="00A93201" w:rsidRDefault="00A93201" w:rsidP="001B56AD">
      <w:pPr>
        <w:spacing w:line="240" w:lineRule="auto"/>
      </w:pPr>
      <w:r>
        <w:separator/>
      </w:r>
    </w:p>
  </w:endnote>
  <w:endnote w:type="continuationSeparator" w:id="0">
    <w:p w14:paraId="0ED9AC3C" w14:textId="77777777" w:rsidR="00A93201" w:rsidRDefault="00A93201" w:rsidP="001B56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CF424C" w14:textId="77777777" w:rsidR="00A93201" w:rsidRDefault="00A93201" w:rsidP="001B56AD">
      <w:pPr>
        <w:spacing w:line="240" w:lineRule="auto"/>
      </w:pPr>
      <w:r>
        <w:separator/>
      </w:r>
    </w:p>
  </w:footnote>
  <w:footnote w:type="continuationSeparator" w:id="0">
    <w:p w14:paraId="7B1F3A1B" w14:textId="77777777" w:rsidR="00A93201" w:rsidRDefault="00A93201" w:rsidP="001B56A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524AA"/>
    <w:multiLevelType w:val="hybridMultilevel"/>
    <w:tmpl w:val="967A56FA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 w15:restartNumberingAfterBreak="0">
    <w:nsid w:val="1A7F2D0E"/>
    <w:multiLevelType w:val="hybridMultilevel"/>
    <w:tmpl w:val="828CD910"/>
    <w:lvl w:ilvl="0" w:tplc="C35E7442">
      <w:start w:val="1"/>
      <w:numFmt w:val="bullet"/>
      <w:pStyle w:val="BulletsSkill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2" w15:restartNumberingAfterBreak="0">
    <w:nsid w:val="259E5B78"/>
    <w:multiLevelType w:val="hybridMultilevel"/>
    <w:tmpl w:val="05481140"/>
    <w:lvl w:ilvl="0" w:tplc="D16835F2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 w15:restartNumberingAfterBreak="0">
    <w:nsid w:val="769D3B94"/>
    <w:multiLevelType w:val="multilevel"/>
    <w:tmpl w:val="54F468D6"/>
    <w:lvl w:ilvl="0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4" w15:restartNumberingAfterBreak="0">
    <w:nsid w:val="780F216E"/>
    <w:multiLevelType w:val="multilevel"/>
    <w:tmpl w:val="A216D3C4"/>
    <w:lvl w:ilvl="0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5" w15:restartNumberingAfterBreak="0">
    <w:nsid w:val="7D810280"/>
    <w:multiLevelType w:val="multilevel"/>
    <w:tmpl w:val="7018AD8C"/>
    <w:lvl w:ilvl="0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 w16cid:durableId="1246301230">
    <w:abstractNumId w:val="2"/>
  </w:num>
  <w:num w:numId="2" w16cid:durableId="1847743464">
    <w:abstractNumId w:val="4"/>
  </w:num>
  <w:num w:numId="3" w16cid:durableId="735395321">
    <w:abstractNumId w:val="3"/>
  </w:num>
  <w:num w:numId="4" w16cid:durableId="59183914">
    <w:abstractNumId w:val="0"/>
  </w:num>
  <w:num w:numId="5" w16cid:durableId="1689216254">
    <w:abstractNumId w:val="1"/>
  </w:num>
  <w:num w:numId="6" w16cid:durableId="7929420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removeDateAndTime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3AB"/>
    <w:rsid w:val="000017B7"/>
    <w:rsid w:val="000430BC"/>
    <w:rsid w:val="000B7E9E"/>
    <w:rsid w:val="001800D9"/>
    <w:rsid w:val="001B56AD"/>
    <w:rsid w:val="00273963"/>
    <w:rsid w:val="00324575"/>
    <w:rsid w:val="00340C75"/>
    <w:rsid w:val="003E6D64"/>
    <w:rsid w:val="003F6860"/>
    <w:rsid w:val="00447977"/>
    <w:rsid w:val="004C7E05"/>
    <w:rsid w:val="00580AD6"/>
    <w:rsid w:val="005B1B13"/>
    <w:rsid w:val="005D36F7"/>
    <w:rsid w:val="005D49CA"/>
    <w:rsid w:val="00660F02"/>
    <w:rsid w:val="006C67F0"/>
    <w:rsid w:val="006F7F1C"/>
    <w:rsid w:val="007466F4"/>
    <w:rsid w:val="007733AB"/>
    <w:rsid w:val="00793691"/>
    <w:rsid w:val="00810BD7"/>
    <w:rsid w:val="00851431"/>
    <w:rsid w:val="008539E9"/>
    <w:rsid w:val="0086291E"/>
    <w:rsid w:val="00A1439F"/>
    <w:rsid w:val="00A635D5"/>
    <w:rsid w:val="00A82D03"/>
    <w:rsid w:val="00A93201"/>
    <w:rsid w:val="00B80EE9"/>
    <w:rsid w:val="00BA02F8"/>
    <w:rsid w:val="00BB23D5"/>
    <w:rsid w:val="00C06F0F"/>
    <w:rsid w:val="00C764ED"/>
    <w:rsid w:val="00C80E16"/>
    <w:rsid w:val="00C8183F"/>
    <w:rsid w:val="00C83E97"/>
    <w:rsid w:val="00D87E03"/>
    <w:rsid w:val="00E6525B"/>
    <w:rsid w:val="00E97CB2"/>
    <w:rsid w:val="00ED6E70"/>
    <w:rsid w:val="00EE72A7"/>
    <w:rsid w:val="00EF10F2"/>
    <w:rsid w:val="00F41ACF"/>
    <w:rsid w:val="00F5689F"/>
    <w:rsid w:val="00F7064C"/>
    <w:rsid w:val="00FA6B46"/>
    <w:rsid w:val="00FC49E3"/>
    <w:rsid w:val="00FC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5DE5A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49E3"/>
    <w:pPr>
      <w:spacing w:line="312" w:lineRule="auto"/>
    </w:pPr>
    <w:rPr>
      <w:rFonts w:eastAsia="Arial" w:cs="Arial"/>
      <w:sz w:val="18"/>
      <w:szCs w:val="16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49E3"/>
    <w:pPr>
      <w:spacing w:line="240" w:lineRule="auto"/>
      <w:outlineLvl w:val="0"/>
    </w:pPr>
    <w:rPr>
      <w:b/>
      <w:bCs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EF10F2"/>
    <w:pPr>
      <w:spacing w:before="134"/>
      <w:ind w:left="80"/>
      <w:outlineLvl w:val="1"/>
    </w:pPr>
    <w:rPr>
      <w:sz w:val="43"/>
    </w:rPr>
  </w:style>
  <w:style w:type="paragraph" w:styleId="Heading3">
    <w:name w:val="heading 3"/>
    <w:aliases w:val="Heading 3 Section Category"/>
    <w:basedOn w:val="Normal"/>
    <w:next w:val="Normal"/>
    <w:link w:val="Heading3Char"/>
    <w:uiPriority w:val="9"/>
    <w:semiHidden/>
    <w:qFormat/>
    <w:rsid w:val="00EF10F2"/>
    <w:pPr>
      <w:spacing w:before="20"/>
      <w:outlineLvl w:val="2"/>
    </w:pPr>
    <w:rPr>
      <w:b/>
      <w:spacing w:val="-11"/>
      <w:sz w:val="40"/>
    </w:rPr>
  </w:style>
  <w:style w:type="paragraph" w:styleId="Heading4">
    <w:name w:val="heading 4"/>
    <w:aliases w:val="Heading 4 Job Title"/>
    <w:basedOn w:val="Normal"/>
    <w:next w:val="Normal"/>
    <w:link w:val="Heading4Char"/>
    <w:uiPriority w:val="9"/>
    <w:semiHidden/>
    <w:qFormat/>
    <w:rsid w:val="00EF10F2"/>
    <w:pPr>
      <w:spacing w:before="99"/>
      <w:outlineLvl w:val="3"/>
    </w:pPr>
    <w:rPr>
      <w:b/>
      <w:bCs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semiHidden/>
    <w:qFormat/>
    <w:rsid w:val="00EF10F2"/>
  </w:style>
  <w:style w:type="paragraph" w:styleId="ListParagraph">
    <w:name w:val="List Paragraph"/>
    <w:basedOn w:val="Normal"/>
    <w:uiPriority w:val="1"/>
    <w:semiHidden/>
    <w:qFormat/>
  </w:style>
  <w:style w:type="paragraph" w:customStyle="1" w:styleId="TableParagraph">
    <w:name w:val="Table Paragraph"/>
    <w:basedOn w:val="Normal"/>
    <w:uiPriority w:val="1"/>
    <w:semiHidden/>
    <w:qFormat/>
  </w:style>
  <w:style w:type="character" w:customStyle="1" w:styleId="Heading1Char">
    <w:name w:val="Heading 1 Char"/>
    <w:basedOn w:val="DefaultParagraphFont"/>
    <w:link w:val="Heading1"/>
    <w:uiPriority w:val="9"/>
    <w:rsid w:val="00FC49E3"/>
    <w:rPr>
      <w:rFonts w:eastAsia="Arial" w:cs="Arial"/>
      <w:b/>
      <w:bCs/>
      <w:sz w:val="32"/>
      <w:szCs w:val="40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D03"/>
    <w:rPr>
      <w:rFonts w:ascii="Arial Nova" w:eastAsia="Arial" w:hAnsi="Arial Nova" w:cs="Arial"/>
      <w:color w:val="231F20"/>
      <w:sz w:val="43"/>
      <w:szCs w:val="16"/>
      <w:lang w:bidi="en-US"/>
    </w:rPr>
  </w:style>
  <w:style w:type="character" w:customStyle="1" w:styleId="Heading3Char">
    <w:name w:val="Heading 3 Char"/>
    <w:aliases w:val="Heading 3 Section Category Char"/>
    <w:basedOn w:val="DefaultParagraphFont"/>
    <w:link w:val="Heading3"/>
    <w:uiPriority w:val="9"/>
    <w:semiHidden/>
    <w:rsid w:val="00A82D03"/>
    <w:rPr>
      <w:rFonts w:ascii="Arial Nova" w:eastAsia="Arial" w:hAnsi="Arial Nova" w:cs="Arial"/>
      <w:b/>
      <w:color w:val="231F20"/>
      <w:spacing w:val="-11"/>
      <w:sz w:val="40"/>
      <w:szCs w:val="16"/>
      <w:lang w:bidi="en-US"/>
    </w:rPr>
  </w:style>
  <w:style w:type="character" w:customStyle="1" w:styleId="Heading4Char">
    <w:name w:val="Heading 4 Char"/>
    <w:aliases w:val="Heading 4 Job Title Char"/>
    <w:basedOn w:val="DefaultParagraphFont"/>
    <w:link w:val="Heading4"/>
    <w:uiPriority w:val="9"/>
    <w:semiHidden/>
    <w:rsid w:val="00A82D03"/>
    <w:rPr>
      <w:rFonts w:ascii="Arial Nova" w:eastAsia="Arial" w:hAnsi="Arial Nova" w:cs="Arial"/>
      <w:b/>
      <w:bCs/>
      <w:color w:val="231F20"/>
      <w:sz w:val="23"/>
      <w:szCs w:val="16"/>
      <w:lang w:bidi="en-US"/>
    </w:rPr>
  </w:style>
  <w:style w:type="paragraph" w:customStyle="1" w:styleId="BodyContactInfo">
    <w:name w:val="Body Contact Info"/>
    <w:basedOn w:val="BodyText"/>
    <w:qFormat/>
    <w:rsid w:val="00D87E03"/>
    <w:pPr>
      <w:spacing w:before="240"/>
      <w:ind w:left="14"/>
      <w:contextualSpacing/>
    </w:pPr>
  </w:style>
  <w:style w:type="paragraph" w:customStyle="1" w:styleId="SkillsBullets">
    <w:name w:val="Skills Bullets"/>
    <w:basedOn w:val="BulletsSkills"/>
    <w:qFormat/>
    <w:rsid w:val="00D87E03"/>
  </w:style>
  <w:style w:type="paragraph" w:customStyle="1" w:styleId="BulletsSkills">
    <w:name w:val="Bullets Skills"/>
    <w:basedOn w:val="BodyContactInfo"/>
    <w:semiHidden/>
    <w:qFormat/>
    <w:rsid w:val="00EF10F2"/>
    <w:pPr>
      <w:numPr>
        <w:numId w:val="5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FC49E3"/>
    <w:pPr>
      <w:spacing w:line="216" w:lineRule="auto"/>
      <w:outlineLvl w:val="0"/>
    </w:pPr>
    <w:rPr>
      <w:rFonts w:asciiTheme="majorHAnsi" w:hAnsiTheme="majorHAnsi"/>
      <w:b/>
      <w:spacing w:val="-16"/>
      <w:sz w:val="72"/>
    </w:rPr>
  </w:style>
  <w:style w:type="character" w:customStyle="1" w:styleId="TitleChar">
    <w:name w:val="Title Char"/>
    <w:basedOn w:val="DefaultParagraphFont"/>
    <w:link w:val="Title"/>
    <w:uiPriority w:val="10"/>
    <w:rsid w:val="00FC49E3"/>
    <w:rPr>
      <w:rFonts w:asciiTheme="majorHAnsi" w:eastAsia="Arial" w:hAnsiTheme="majorHAnsi" w:cs="Arial"/>
      <w:b/>
      <w:spacing w:val="-16"/>
      <w:sz w:val="72"/>
      <w:szCs w:val="16"/>
      <w:lang w:bidi="en-US"/>
    </w:rPr>
  </w:style>
  <w:style w:type="character" w:customStyle="1" w:styleId="ItalicJobLocation">
    <w:name w:val="Italic Job Location"/>
    <w:basedOn w:val="DefaultParagraphFont"/>
    <w:uiPriority w:val="1"/>
    <w:semiHidden/>
    <w:qFormat/>
    <w:rsid w:val="00EF10F2"/>
    <w:rPr>
      <w:i/>
      <w:iCs/>
    </w:rPr>
  </w:style>
  <w:style w:type="character" w:customStyle="1" w:styleId="ItalicJob">
    <w:name w:val="Italic Job"/>
    <w:basedOn w:val="DefaultParagraphFont"/>
    <w:uiPriority w:val="1"/>
    <w:semiHidden/>
    <w:qFormat/>
    <w:rsid w:val="00EF10F2"/>
    <w:rPr>
      <w:i/>
      <w:iCs/>
    </w:rPr>
  </w:style>
  <w:style w:type="paragraph" w:customStyle="1" w:styleId="Body">
    <w:name w:val="Body"/>
    <w:basedOn w:val="Normal"/>
    <w:uiPriority w:val="99"/>
    <w:semiHidden/>
    <w:rsid w:val="00EF10F2"/>
    <w:pPr>
      <w:widowControl/>
      <w:adjustRightInd w:val="0"/>
      <w:spacing w:before="43" w:line="200" w:lineRule="atLeast"/>
      <w:textAlignment w:val="center"/>
    </w:pPr>
    <w:rPr>
      <w:rFonts w:eastAsiaTheme="minorHAnsi"/>
      <w:color w:val="000000"/>
      <w:lang w:bidi="ar-SA"/>
    </w:rPr>
  </w:style>
  <w:style w:type="paragraph" w:customStyle="1" w:styleId="BodyBullets">
    <w:name w:val="Body Bullets"/>
    <w:basedOn w:val="Body"/>
    <w:uiPriority w:val="99"/>
    <w:semiHidden/>
    <w:rsid w:val="00EF10F2"/>
    <w:pPr>
      <w:ind w:left="180" w:hanging="180"/>
    </w:pPr>
  </w:style>
  <w:style w:type="paragraph" w:styleId="Subtitle">
    <w:name w:val="Subtitle"/>
    <w:basedOn w:val="Heading2"/>
    <w:next w:val="Normal"/>
    <w:link w:val="SubtitleChar"/>
    <w:uiPriority w:val="11"/>
    <w:qFormat/>
    <w:rsid w:val="00FC49E3"/>
    <w:pPr>
      <w:spacing w:before="0" w:line="240" w:lineRule="auto"/>
      <w:ind w:left="0"/>
    </w:pPr>
    <w:rPr>
      <w:rFonts w:asciiTheme="majorHAnsi" w:hAnsiTheme="majorHAnsi"/>
      <w:sz w:val="40"/>
    </w:rPr>
  </w:style>
  <w:style w:type="character" w:customStyle="1" w:styleId="SubtitleChar">
    <w:name w:val="Subtitle Char"/>
    <w:basedOn w:val="DefaultParagraphFont"/>
    <w:link w:val="Subtitle"/>
    <w:uiPriority w:val="11"/>
    <w:rsid w:val="00FC49E3"/>
    <w:rPr>
      <w:rFonts w:asciiTheme="majorHAnsi" w:eastAsia="Arial" w:hAnsiTheme="majorHAnsi" w:cs="Arial"/>
      <w:sz w:val="40"/>
      <w:szCs w:val="16"/>
      <w:lang w:bidi="en-US"/>
    </w:rPr>
  </w:style>
  <w:style w:type="character" w:styleId="PlaceholderText">
    <w:name w:val="Placeholder Text"/>
    <w:basedOn w:val="DefaultParagraphFont"/>
    <w:uiPriority w:val="99"/>
    <w:semiHidden/>
    <w:rsid w:val="00F5689F"/>
    <w:rPr>
      <w:color w:val="808080"/>
    </w:rPr>
  </w:style>
  <w:style w:type="table" w:styleId="TableGrid">
    <w:name w:val="Table Grid"/>
    <w:basedOn w:val="TableNormal"/>
    <w:uiPriority w:val="39"/>
    <w:rsid w:val="00F56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5689F"/>
    <w:rPr>
      <w:color w:val="4495A2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689F"/>
    <w:rPr>
      <w:color w:val="605E5C"/>
      <w:shd w:val="clear" w:color="auto" w:fill="E1DFDD"/>
    </w:rPr>
  </w:style>
  <w:style w:type="paragraph" w:customStyle="1" w:styleId="ObjectiveHeading">
    <w:name w:val="Objective Heading"/>
    <w:basedOn w:val="Normal"/>
    <w:qFormat/>
    <w:rsid w:val="00E97CB2"/>
    <w:rPr>
      <w:b/>
      <w:bCs/>
      <w:sz w:val="20"/>
      <w:szCs w:val="20"/>
    </w:rPr>
  </w:style>
  <w:style w:type="paragraph" w:customStyle="1" w:styleId="DateRange">
    <w:name w:val="Date Range"/>
    <w:basedOn w:val="Normal"/>
    <w:qFormat/>
    <w:rsid w:val="00FC49E3"/>
    <w:pPr>
      <w:spacing w:before="240" w:line="240" w:lineRule="auto"/>
    </w:pPr>
    <w:rPr>
      <w:sz w:val="22"/>
      <w:szCs w:val="24"/>
    </w:rPr>
  </w:style>
  <w:style w:type="paragraph" w:customStyle="1" w:styleId="JobTitleandDegree">
    <w:name w:val="Job Title and Degree"/>
    <w:basedOn w:val="Normal"/>
    <w:qFormat/>
    <w:rsid w:val="00FC49E3"/>
    <w:pPr>
      <w:spacing w:line="240" w:lineRule="auto"/>
    </w:pPr>
    <w:rPr>
      <w:b/>
      <w:sz w:val="22"/>
    </w:rPr>
  </w:style>
  <w:style w:type="character" w:customStyle="1" w:styleId="CompanyName">
    <w:name w:val="Company Name"/>
    <w:basedOn w:val="DefaultParagraphFont"/>
    <w:uiPriority w:val="1"/>
    <w:qFormat/>
    <w:rsid w:val="00E97CB2"/>
    <w:rPr>
      <w:i/>
    </w:rPr>
  </w:style>
  <w:style w:type="paragraph" w:customStyle="1" w:styleId="Jobdescription">
    <w:name w:val="Job description"/>
    <w:basedOn w:val="Normal"/>
    <w:qFormat/>
    <w:rsid w:val="00FC49E3"/>
    <w:pPr>
      <w:spacing w:after="240"/>
      <w:ind w:righ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7E05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E05"/>
    <w:rPr>
      <w:rFonts w:ascii="Segoe UI" w:eastAsia="Arial" w:hAnsi="Segoe UI" w:cs="Segoe UI"/>
      <w:color w:val="231F20"/>
      <w:sz w:val="18"/>
      <w:szCs w:val="18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1B56A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56AD"/>
    <w:rPr>
      <w:rFonts w:eastAsia="Arial" w:cs="Arial"/>
      <w:color w:val="231F20"/>
      <w:sz w:val="16"/>
      <w:szCs w:val="16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1B56A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56AD"/>
    <w:rPr>
      <w:rFonts w:eastAsia="Arial" w:cs="Arial"/>
      <w:color w:val="231F20"/>
      <w:sz w:val="16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behl\AppData\Local\Microsoft\Office\16.0\DTS\en-US%7bBDDC5E9C-DC3A-4A0A-A235-75B6B119DE22%7d\%7b44210761-A7A5-4417-8959-E291CA4B8F19%7dtf00112764_win32.dotx" TargetMode="External"/></Relationships>
</file>

<file path=word/theme/theme1.xml><?xml version="1.0" encoding="utf-8"?>
<a:theme xmlns:a="http://schemas.openxmlformats.org/drawingml/2006/main" name="Office Theme">
  <a:themeElements>
    <a:clrScheme name="Swiss Design">
      <a:dk1>
        <a:sysClr val="windowText" lastClr="000000"/>
      </a:dk1>
      <a:lt1>
        <a:sysClr val="window" lastClr="FFFFFF"/>
      </a:lt1>
      <a:dk2>
        <a:srgbClr val="7CA655"/>
      </a:dk2>
      <a:lt2>
        <a:srgbClr val="E4E4E4"/>
      </a:lt2>
      <a:accent1>
        <a:srgbClr val="A9D4DB"/>
      </a:accent1>
      <a:accent2>
        <a:srgbClr val="FBE284"/>
      </a:accent2>
      <a:accent3>
        <a:srgbClr val="4495A2"/>
      </a:accent3>
      <a:accent4>
        <a:srgbClr val="AA5881"/>
      </a:accent4>
      <a:accent5>
        <a:srgbClr val="E06742"/>
      </a:accent5>
      <a:accent6>
        <a:srgbClr val="F9D448"/>
      </a:accent6>
      <a:hlink>
        <a:srgbClr val="4495A2"/>
      </a:hlink>
      <a:folHlink>
        <a:srgbClr val="AA5881"/>
      </a:folHlink>
    </a:clrScheme>
    <a:fontScheme name="Custom 1">
      <a:majorFont>
        <a:latin typeface="Arial Nova"/>
        <a:ea typeface=""/>
        <a:cs typeface=""/>
      </a:majorFont>
      <a:minorFont>
        <a:latin typeface="Arial Nov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6e97fa315356fffbdcd9876fe988c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4b8f0def80e6d70ce3def20c90759a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4F1B61E-4E24-4B70-A19F-0092E1166AB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43100257-678D-4F1A-A316-8D9E825191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F3B845-4FA5-4DD4-A83D-89059E47C8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{44210761-A7A5-4417-8959-E291CA4B8F19}tf00112764_win32.dotx</Template>
  <TotalTime>0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2022-04-20T10:11:00Z</dcterms:created>
  <dcterms:modified xsi:type="dcterms:W3CDTF">2022-04-21T05:14:00Z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